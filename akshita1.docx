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5640C" w14:textId="77777777" w:rsidR="004849E3" w:rsidRPr="00B36B38" w:rsidRDefault="004849E3" w:rsidP="00B36B38">
      <w:pPr>
        <w:rPr>
          <w:sz w:val="40"/>
          <w:szCs w:val="40"/>
          <w:u w:val="single"/>
        </w:rPr>
      </w:pPr>
      <w:proofErr w:type="gramStart"/>
      <w:r w:rsidRPr="00B36B38">
        <w:rPr>
          <w:sz w:val="28"/>
          <w:szCs w:val="28"/>
          <w:highlight w:val="lightGray"/>
          <w:u w:val="single"/>
        </w:rPr>
        <w:t>DESCRIPTION :</w:t>
      </w:r>
      <w:proofErr w:type="gramEnd"/>
    </w:p>
    <w:p w14:paraId="79F4BCB7" w14:textId="4692788D" w:rsidR="00A9204E" w:rsidRPr="00A66B6B" w:rsidRDefault="004849E3" w:rsidP="004849E3">
      <w:pPr>
        <w:rPr>
          <w:rFonts w:ascii="Avenir Next LT Pro" w:hAnsi="Avenir Next LT Pro"/>
          <w:sz w:val="28"/>
          <w:szCs w:val="28"/>
        </w:rPr>
      </w:pPr>
      <w:r w:rsidRPr="00A66B6B">
        <w:rPr>
          <w:rFonts w:ascii="Avenir Next LT Pro" w:hAnsi="Avenir Next LT Pro"/>
          <w:sz w:val="28"/>
          <w:szCs w:val="28"/>
        </w:rPr>
        <w:t>Laboratories are an important environment for students learning where students get hands-on training. In Civil Engineering, setting-up a real laboratory is challenging due to the high requirement of resources such as space and manpower, and high setup and maintenance cost. The Virtual Laboratory will allow the users to feel the environment which she/he will get in the real laboratories and enhance their teaching and learning experience.</w:t>
      </w:r>
    </w:p>
    <w:p w14:paraId="7C27A38B" w14:textId="4CDE1751" w:rsidR="00A66B6B" w:rsidRPr="00A66B6B" w:rsidRDefault="00A66B6B" w:rsidP="004849E3">
      <w:pPr>
        <w:rPr>
          <w:rFonts w:ascii="Avenir Next LT Pro" w:hAnsi="Avenir Next LT Pro"/>
          <w:sz w:val="28"/>
          <w:szCs w:val="28"/>
        </w:rPr>
      </w:pPr>
      <w:r w:rsidRPr="00A66B6B">
        <w:rPr>
          <w:rFonts w:ascii="Avenir Next LT Pro" w:hAnsi="Avenir Next LT Pro" w:cs="Arial"/>
          <w:color w:val="171717" w:themeColor="background2" w:themeShade="1A"/>
          <w:sz w:val="28"/>
          <w:szCs w:val="28"/>
          <w:shd w:val="clear" w:color="auto" w:fill="FFFFFF"/>
        </w:rPr>
        <w:t xml:space="preserve">The main objective of the virtual lab is to provide remote access to laboratories, where students enthuse can conduct experiments by arousing their curiosity. This would help them in learning basic and advance concepts through remote experiments. Virtual lab also </w:t>
      </w:r>
      <w:proofErr w:type="gramStart"/>
      <w:r w:rsidRPr="00A66B6B">
        <w:rPr>
          <w:rFonts w:ascii="Avenir Next LT Pro" w:hAnsi="Avenir Next LT Pro" w:cs="Arial"/>
          <w:color w:val="171717" w:themeColor="background2" w:themeShade="1A"/>
          <w:sz w:val="28"/>
          <w:szCs w:val="28"/>
          <w:shd w:val="clear" w:color="auto" w:fill="FFFFFF"/>
        </w:rPr>
        <w:t>help</w:t>
      </w:r>
      <w:proofErr w:type="gramEnd"/>
      <w:r w:rsidRPr="00A66B6B">
        <w:rPr>
          <w:rFonts w:ascii="Avenir Next LT Pro" w:hAnsi="Avenir Next LT Pro" w:cs="Arial"/>
          <w:color w:val="171717" w:themeColor="background2" w:themeShade="1A"/>
          <w:sz w:val="28"/>
          <w:szCs w:val="28"/>
          <w:shd w:val="clear" w:color="auto" w:fill="FFFFFF"/>
        </w:rPr>
        <w:t xml:space="preserve"> students to learn difficult concepts in various domains by creating online interactive media. It is available 24 × 7, so students can learn concepts at their own pace and </w:t>
      </w:r>
      <w:proofErr w:type="gramStart"/>
      <w:r w:rsidRPr="00A66B6B">
        <w:rPr>
          <w:rFonts w:ascii="Avenir Next LT Pro" w:hAnsi="Avenir Next LT Pro" w:cs="Arial"/>
          <w:color w:val="171717" w:themeColor="background2" w:themeShade="1A"/>
          <w:sz w:val="28"/>
          <w:szCs w:val="28"/>
          <w:shd w:val="clear" w:color="auto" w:fill="FFFFFF"/>
        </w:rPr>
        <w:t>convenient.</w:t>
      </w:r>
      <w:r w:rsidRPr="00A66B6B">
        <w:rPr>
          <w:rFonts w:ascii="Avenir Next LT Pro" w:hAnsi="Avenir Next LT Pro" w:cs="Arial"/>
          <w:color w:val="212529"/>
          <w:sz w:val="28"/>
          <w:szCs w:val="28"/>
          <w:shd w:val="clear" w:color="auto" w:fill="FFFFFF"/>
        </w:rPr>
        <w:t>.</w:t>
      </w:r>
      <w:proofErr w:type="gramEnd"/>
    </w:p>
    <w:p w14:paraId="7D9340DC" w14:textId="56711CA0" w:rsidR="004849E3" w:rsidRPr="004849E3" w:rsidRDefault="004849E3" w:rsidP="004849E3">
      <w:pPr>
        <w:rPr>
          <w:sz w:val="28"/>
          <w:szCs w:val="28"/>
        </w:rPr>
      </w:pPr>
      <w:r w:rsidRPr="004849E3">
        <w:rPr>
          <w:sz w:val="28"/>
          <w:szCs w:val="28"/>
        </w:rPr>
        <w:t xml:space="preserve">Our project is on making </w:t>
      </w:r>
      <w:r>
        <w:rPr>
          <w:sz w:val="28"/>
          <w:szCs w:val="28"/>
        </w:rPr>
        <w:t>META</w:t>
      </w:r>
      <w:r w:rsidRPr="004849E3">
        <w:rPr>
          <w:sz w:val="28"/>
          <w:szCs w:val="28"/>
        </w:rPr>
        <w:t xml:space="preserve"> labs to make the lab more realistic and understandable </w:t>
      </w:r>
      <w:r>
        <w:rPr>
          <w:sz w:val="28"/>
          <w:szCs w:val="28"/>
        </w:rPr>
        <w:t xml:space="preserve">to the student </w:t>
      </w:r>
      <w:r w:rsidRPr="004849E3">
        <w:rPr>
          <w:sz w:val="28"/>
          <w:szCs w:val="28"/>
        </w:rPr>
        <w:t>with the 3D view.</w:t>
      </w:r>
    </w:p>
    <w:p w14:paraId="310A9D7C" w14:textId="3CD185AB" w:rsidR="004849E3" w:rsidRPr="004849E3" w:rsidRDefault="004849E3" w:rsidP="004849E3">
      <w:pPr>
        <w:rPr>
          <w:sz w:val="28"/>
          <w:szCs w:val="28"/>
        </w:rPr>
      </w:pPr>
      <w:r w:rsidRPr="004849E3">
        <w:rPr>
          <w:sz w:val="28"/>
          <w:szCs w:val="28"/>
        </w:rPr>
        <w:t>Our targeted audience are---</w:t>
      </w:r>
    </w:p>
    <w:p w14:paraId="3DD39BBC" w14:textId="77777777" w:rsidR="004849E3" w:rsidRPr="004849E3" w:rsidRDefault="004849E3" w:rsidP="004849E3">
      <w:pPr>
        <w:numPr>
          <w:ilvl w:val="0"/>
          <w:numId w:val="24"/>
        </w:numPr>
        <w:shd w:val="clear" w:color="auto" w:fill="FFFFFF"/>
        <w:spacing w:before="100" w:beforeAutospacing="1" w:after="100" w:afterAutospacing="1"/>
        <w:jc w:val="both"/>
        <w:rPr>
          <w:rFonts w:ascii="Arial" w:eastAsia="Times New Roman" w:hAnsi="Arial" w:cs="Arial"/>
          <w:color w:val="262626" w:themeColor="text1" w:themeTint="D9"/>
          <w:sz w:val="29"/>
          <w:szCs w:val="29"/>
          <w:lang w:val="en-IN" w:eastAsia="en-IN"/>
        </w:rPr>
      </w:pPr>
      <w:r w:rsidRPr="004849E3">
        <w:rPr>
          <w:rFonts w:ascii="Arial" w:eastAsia="Times New Roman" w:hAnsi="Arial" w:cs="Arial"/>
          <w:color w:val="262626" w:themeColor="text1" w:themeTint="D9"/>
          <w:sz w:val="29"/>
          <w:szCs w:val="29"/>
          <w:lang w:val="en-IN" w:eastAsia="en-IN"/>
        </w:rPr>
        <w:t>UG</w:t>
      </w:r>
    </w:p>
    <w:p w14:paraId="7A0A4E17" w14:textId="77777777" w:rsidR="004849E3" w:rsidRPr="004849E3" w:rsidRDefault="004849E3" w:rsidP="004849E3">
      <w:pPr>
        <w:numPr>
          <w:ilvl w:val="1"/>
          <w:numId w:val="24"/>
        </w:numPr>
        <w:shd w:val="clear" w:color="auto" w:fill="FFFFFF"/>
        <w:spacing w:before="100" w:beforeAutospacing="1" w:after="100" w:afterAutospacing="1"/>
        <w:jc w:val="both"/>
        <w:rPr>
          <w:rFonts w:ascii="Arial" w:eastAsia="Times New Roman" w:hAnsi="Arial" w:cs="Arial"/>
          <w:color w:val="262626" w:themeColor="text1" w:themeTint="D9"/>
          <w:sz w:val="29"/>
          <w:szCs w:val="29"/>
          <w:lang w:val="en-IN" w:eastAsia="en-IN"/>
        </w:rPr>
      </w:pPr>
      <w:r w:rsidRPr="004849E3">
        <w:rPr>
          <w:rFonts w:ascii="Arial" w:eastAsia="Times New Roman" w:hAnsi="Arial" w:cs="Arial"/>
          <w:color w:val="262626" w:themeColor="text1" w:themeTint="D9"/>
          <w:sz w:val="29"/>
          <w:szCs w:val="29"/>
          <w:lang w:val="en-IN" w:eastAsia="en-IN"/>
        </w:rPr>
        <w:t xml:space="preserve">UG, </w:t>
      </w:r>
      <w:proofErr w:type="spellStart"/>
      <w:proofErr w:type="gramStart"/>
      <w:r w:rsidRPr="004849E3">
        <w:rPr>
          <w:rFonts w:ascii="Arial" w:eastAsia="Times New Roman" w:hAnsi="Arial" w:cs="Arial"/>
          <w:color w:val="262626" w:themeColor="text1" w:themeTint="D9"/>
          <w:sz w:val="29"/>
          <w:szCs w:val="29"/>
          <w:lang w:val="en-IN" w:eastAsia="en-IN"/>
        </w:rPr>
        <w:t>B.Tech</w:t>
      </w:r>
      <w:proofErr w:type="spellEnd"/>
      <w:proofErr w:type="gramEnd"/>
      <w:r w:rsidRPr="004849E3">
        <w:rPr>
          <w:rFonts w:ascii="Arial" w:eastAsia="Times New Roman" w:hAnsi="Arial" w:cs="Arial"/>
          <w:color w:val="262626" w:themeColor="text1" w:themeTint="D9"/>
          <w:sz w:val="29"/>
          <w:szCs w:val="29"/>
          <w:lang w:val="en-IN" w:eastAsia="en-IN"/>
        </w:rPr>
        <w:t xml:space="preserve"> Civil Engineering Students</w:t>
      </w:r>
    </w:p>
    <w:p w14:paraId="501ABF84" w14:textId="7853162B" w:rsidR="004849E3" w:rsidRPr="00B36B38" w:rsidRDefault="004849E3" w:rsidP="004849E3">
      <w:pPr>
        <w:rPr>
          <w:sz w:val="40"/>
          <w:szCs w:val="40"/>
          <w:u w:val="single"/>
        </w:rPr>
      </w:pPr>
      <w:r w:rsidRPr="00B36B38">
        <w:rPr>
          <w:sz w:val="40"/>
          <w:szCs w:val="40"/>
          <w:highlight w:val="lightGray"/>
          <w:u w:val="single"/>
        </w:rPr>
        <w:t>O</w:t>
      </w:r>
      <w:r w:rsidRPr="00B36B38">
        <w:rPr>
          <w:sz w:val="40"/>
          <w:szCs w:val="40"/>
          <w:highlight w:val="lightGray"/>
          <w:u w:val="single"/>
        </w:rPr>
        <w:t xml:space="preserve">n what problem we are </w:t>
      </w:r>
      <w:proofErr w:type="gramStart"/>
      <w:r w:rsidRPr="00B36B38">
        <w:rPr>
          <w:sz w:val="40"/>
          <w:szCs w:val="40"/>
          <w:highlight w:val="lightGray"/>
          <w:u w:val="single"/>
        </w:rPr>
        <w:t>working?</w:t>
      </w:r>
      <w:r w:rsidRPr="00B36B38">
        <w:rPr>
          <w:sz w:val="40"/>
          <w:szCs w:val="40"/>
          <w:highlight w:val="lightGray"/>
          <w:u w:val="single"/>
        </w:rPr>
        <w:t>:</w:t>
      </w:r>
      <w:proofErr w:type="gramEnd"/>
    </w:p>
    <w:p w14:paraId="26866A6E" w14:textId="7683A4C9" w:rsidR="004849E3" w:rsidRDefault="004849E3" w:rsidP="004849E3">
      <w:pPr>
        <w:rPr>
          <w:sz w:val="40"/>
          <w:szCs w:val="40"/>
        </w:rPr>
      </w:pPr>
      <w:r>
        <w:rPr>
          <w:sz w:val="40"/>
          <w:szCs w:val="40"/>
        </w:rPr>
        <w:t xml:space="preserve">We are working on making 3D lab for civil engineering student because </w:t>
      </w:r>
      <w:r w:rsidR="00B36B38">
        <w:rPr>
          <w:sz w:val="40"/>
          <w:szCs w:val="40"/>
        </w:rPr>
        <w:t>the labs are available in 2D form which are complex to understand as compared to 3D.</w:t>
      </w:r>
    </w:p>
    <w:p w14:paraId="3355B745" w14:textId="7A649C78" w:rsidR="00B36B38" w:rsidRDefault="00B36B38" w:rsidP="004849E3">
      <w:pPr>
        <w:rPr>
          <w:sz w:val="40"/>
          <w:szCs w:val="40"/>
        </w:rPr>
      </w:pPr>
    </w:p>
    <w:p w14:paraId="7AD2A71D" w14:textId="3BCB0A6A" w:rsidR="00B36B38" w:rsidRDefault="00B36B38" w:rsidP="00B36B38">
      <w:pPr>
        <w:rPr>
          <w:sz w:val="40"/>
          <w:szCs w:val="40"/>
          <w:u w:val="single"/>
        </w:rPr>
      </w:pPr>
      <w:r w:rsidRPr="00B36B38">
        <w:rPr>
          <w:sz w:val="40"/>
          <w:szCs w:val="40"/>
          <w:highlight w:val="lightGray"/>
          <w:u w:val="single"/>
        </w:rPr>
        <w:t xml:space="preserve">What is the approach for finding solution for the </w:t>
      </w:r>
      <w:proofErr w:type="gramStart"/>
      <w:r w:rsidRPr="00B36B38">
        <w:rPr>
          <w:sz w:val="40"/>
          <w:szCs w:val="40"/>
          <w:highlight w:val="lightGray"/>
          <w:u w:val="single"/>
        </w:rPr>
        <w:t>problem?</w:t>
      </w:r>
      <w:r w:rsidRPr="00B36B38">
        <w:rPr>
          <w:sz w:val="40"/>
          <w:szCs w:val="40"/>
          <w:highlight w:val="lightGray"/>
          <w:u w:val="single"/>
        </w:rPr>
        <w:t>:</w:t>
      </w:r>
      <w:proofErr w:type="gramEnd"/>
    </w:p>
    <w:p w14:paraId="7EA7D4B4" w14:textId="141F8B4B" w:rsidR="00EA5FF6" w:rsidRDefault="00EA5FF6" w:rsidP="00EA5FF6">
      <w:pPr>
        <w:shd w:val="clear" w:color="auto" w:fill="FFFFFF"/>
        <w:spacing w:before="100" w:beforeAutospacing="1" w:after="100" w:afterAutospacing="1"/>
        <w:jc w:val="both"/>
        <w:rPr>
          <w:rFonts w:ascii="Raleway" w:eastAsia="Times New Roman" w:hAnsi="Raleway" w:cs="Times New Roman"/>
          <w:color w:val="171717" w:themeColor="background2" w:themeShade="1A"/>
          <w:sz w:val="29"/>
          <w:szCs w:val="29"/>
          <w:lang w:val="en-IN" w:eastAsia="en-IN"/>
        </w:rPr>
      </w:pPr>
      <w:r w:rsidRPr="00A66B6B">
        <w:rPr>
          <w:rFonts w:ascii="Avenir Next LT Pro" w:hAnsi="Avenir Next LT Pro"/>
          <w:color w:val="171717" w:themeColor="background2" w:themeShade="1A"/>
          <w:sz w:val="32"/>
          <w:szCs w:val="32"/>
        </w:rPr>
        <w:t>We will make 3d experimental lab</w:t>
      </w:r>
      <w:r w:rsidRPr="00A66B6B">
        <w:rPr>
          <w:rFonts w:ascii="Avenir Next LT Pro" w:hAnsi="Avenir Next LT Pro"/>
          <w:color w:val="171717" w:themeColor="background2" w:themeShade="1A"/>
          <w:sz w:val="40"/>
          <w:szCs w:val="40"/>
        </w:rPr>
        <w:t xml:space="preserve"> </w:t>
      </w:r>
      <w:r w:rsidRPr="00A66B6B">
        <w:rPr>
          <w:rFonts w:ascii="Avenir Next LT Pro" w:hAnsi="Avenir Next LT Pro"/>
          <w:color w:val="171717" w:themeColor="background2" w:themeShade="1A"/>
          <w:sz w:val="32"/>
          <w:szCs w:val="32"/>
        </w:rPr>
        <w:t xml:space="preserve">which help student to make their concepts </w:t>
      </w:r>
      <w:proofErr w:type="gramStart"/>
      <w:r w:rsidRPr="00A66B6B">
        <w:rPr>
          <w:rFonts w:ascii="Avenir Next LT Pro" w:hAnsi="Avenir Next LT Pro"/>
          <w:color w:val="171717" w:themeColor="background2" w:themeShade="1A"/>
          <w:sz w:val="32"/>
          <w:szCs w:val="32"/>
        </w:rPr>
        <w:t>more clear</w:t>
      </w:r>
      <w:proofErr w:type="gramEnd"/>
      <w:r w:rsidRPr="00A66B6B">
        <w:rPr>
          <w:rFonts w:ascii="Avenir Next LT Pro" w:hAnsi="Avenir Next LT Pro"/>
          <w:color w:val="171717" w:themeColor="background2" w:themeShade="1A"/>
          <w:sz w:val="32"/>
          <w:szCs w:val="32"/>
        </w:rPr>
        <w:t xml:space="preserve"> with the easy </w:t>
      </w:r>
      <w:proofErr w:type="spellStart"/>
      <w:r w:rsidRPr="00A66B6B">
        <w:rPr>
          <w:rFonts w:ascii="Avenir Next LT Pro" w:hAnsi="Avenir Next LT Pro"/>
          <w:color w:val="171717" w:themeColor="background2" w:themeShade="1A"/>
          <w:sz w:val="32"/>
          <w:szCs w:val="32"/>
        </w:rPr>
        <w:t>approches</w:t>
      </w:r>
      <w:proofErr w:type="spellEnd"/>
      <w:r w:rsidRPr="00A66B6B">
        <w:rPr>
          <w:rFonts w:ascii="Avenir Next LT Pro" w:hAnsi="Avenir Next LT Pro"/>
          <w:color w:val="171717" w:themeColor="background2" w:themeShade="1A"/>
          <w:sz w:val="32"/>
          <w:szCs w:val="32"/>
        </w:rPr>
        <w:t>.</w:t>
      </w:r>
      <w:r w:rsidRPr="00A66B6B">
        <w:rPr>
          <w:rFonts w:ascii="Raleway" w:hAnsi="Raleway"/>
          <w:color w:val="171717" w:themeColor="background2" w:themeShade="1A"/>
          <w:sz w:val="29"/>
          <w:szCs w:val="29"/>
        </w:rPr>
        <w:t xml:space="preserve"> </w:t>
      </w:r>
      <w:r w:rsidRPr="00A66B6B">
        <w:rPr>
          <w:rFonts w:ascii="Raleway" w:eastAsia="Times New Roman" w:hAnsi="Raleway" w:cs="Times New Roman"/>
          <w:color w:val="171717" w:themeColor="background2" w:themeShade="1A"/>
          <w:sz w:val="29"/>
          <w:szCs w:val="29"/>
          <w:lang w:val="en-IN" w:eastAsia="en-IN"/>
        </w:rPr>
        <w:t xml:space="preserve">The lab content is chosen such that it covers the </w:t>
      </w:r>
      <w:proofErr w:type="gramStart"/>
      <w:r w:rsidRPr="00A66B6B">
        <w:rPr>
          <w:rFonts w:ascii="Raleway" w:eastAsia="Times New Roman" w:hAnsi="Raleway" w:cs="Times New Roman"/>
          <w:color w:val="171717" w:themeColor="background2" w:themeShade="1A"/>
          <w:sz w:val="29"/>
          <w:szCs w:val="29"/>
          <w:lang w:val="en-IN" w:eastAsia="en-IN"/>
        </w:rPr>
        <w:t>syllab</w:t>
      </w:r>
      <w:r w:rsidRPr="00A66B6B">
        <w:rPr>
          <w:rFonts w:ascii="Raleway" w:eastAsia="Times New Roman" w:hAnsi="Raleway" w:cs="Times New Roman"/>
          <w:color w:val="171717" w:themeColor="background2" w:themeShade="1A"/>
          <w:sz w:val="29"/>
          <w:szCs w:val="29"/>
          <w:lang w:val="en-IN" w:eastAsia="en-IN"/>
        </w:rPr>
        <w:t xml:space="preserve">us </w:t>
      </w:r>
      <w:r w:rsidRPr="00A66B6B">
        <w:rPr>
          <w:rFonts w:ascii="Raleway" w:eastAsia="Times New Roman" w:hAnsi="Raleway" w:cs="Times New Roman"/>
          <w:color w:val="171717" w:themeColor="background2" w:themeShade="1A"/>
          <w:sz w:val="29"/>
          <w:szCs w:val="29"/>
          <w:lang w:val="en-IN" w:eastAsia="en-IN"/>
        </w:rPr>
        <w:t xml:space="preserve"> of</w:t>
      </w:r>
      <w:proofErr w:type="gramEnd"/>
      <w:r w:rsidRPr="00A66B6B">
        <w:rPr>
          <w:rFonts w:ascii="Raleway" w:eastAsia="Times New Roman" w:hAnsi="Raleway" w:cs="Times New Roman"/>
          <w:color w:val="171717" w:themeColor="background2" w:themeShade="1A"/>
          <w:sz w:val="29"/>
          <w:szCs w:val="29"/>
          <w:lang w:val="en-IN" w:eastAsia="en-IN"/>
        </w:rPr>
        <w:t xml:space="preserve"> Laboratory </w:t>
      </w:r>
      <w:r w:rsidRPr="00A66B6B">
        <w:rPr>
          <w:rFonts w:ascii="Raleway" w:eastAsia="Times New Roman" w:hAnsi="Raleway" w:cs="Times New Roman"/>
          <w:color w:val="171717" w:themeColor="background2" w:themeShade="1A"/>
          <w:sz w:val="29"/>
          <w:szCs w:val="29"/>
          <w:lang w:val="en-IN" w:eastAsia="en-IN"/>
        </w:rPr>
        <w:t xml:space="preserve">or particular topic’s experiment </w:t>
      </w:r>
      <w:r w:rsidRPr="00A66B6B">
        <w:rPr>
          <w:rFonts w:ascii="Raleway" w:eastAsia="Times New Roman" w:hAnsi="Raleway" w:cs="Times New Roman"/>
          <w:color w:val="171717" w:themeColor="background2" w:themeShade="1A"/>
          <w:sz w:val="29"/>
          <w:szCs w:val="29"/>
          <w:lang w:val="en-IN" w:eastAsia="en-IN"/>
        </w:rPr>
        <w:t>as per AICTE curriculum.</w:t>
      </w:r>
    </w:p>
    <w:p w14:paraId="0A3C2370" w14:textId="468CE9E6" w:rsidR="00A66B6B" w:rsidRDefault="00A66B6B" w:rsidP="00A66B6B">
      <w:pPr>
        <w:rPr>
          <w:sz w:val="40"/>
          <w:szCs w:val="40"/>
          <w:u w:val="single"/>
        </w:rPr>
      </w:pPr>
      <w:r w:rsidRPr="00A66B6B">
        <w:rPr>
          <w:sz w:val="40"/>
          <w:szCs w:val="40"/>
          <w:highlight w:val="lightGray"/>
          <w:u w:val="single"/>
        </w:rPr>
        <w:lastRenderedPageBreak/>
        <w:t>Technology stack for the problem statement</w:t>
      </w:r>
    </w:p>
    <w:p w14:paraId="26F5EEE7" w14:textId="77777777" w:rsidR="001A7CB8" w:rsidRDefault="001A7CB8" w:rsidP="00A66B6B">
      <w:pPr>
        <w:rPr>
          <w:sz w:val="40"/>
          <w:szCs w:val="40"/>
          <w:u w:val="single"/>
        </w:rPr>
      </w:pPr>
    </w:p>
    <w:p w14:paraId="3B10F40A" w14:textId="54FA1FFA" w:rsidR="00C748DC" w:rsidRPr="001A7CB8" w:rsidRDefault="001A7CB8" w:rsidP="00A66B6B">
      <w:pPr>
        <w:rPr>
          <w:sz w:val="40"/>
          <w:szCs w:val="40"/>
        </w:rPr>
      </w:pPr>
      <w:r>
        <w:rPr>
          <w:sz w:val="40"/>
          <w:szCs w:val="40"/>
        </w:rPr>
        <w:t>&gt;</w:t>
      </w:r>
      <w:r w:rsidRPr="001A7CB8">
        <w:rPr>
          <w:sz w:val="40"/>
          <w:szCs w:val="40"/>
        </w:rPr>
        <w:t xml:space="preserve">UNITY for </w:t>
      </w:r>
      <w:r>
        <w:rPr>
          <w:sz w:val="40"/>
          <w:szCs w:val="40"/>
        </w:rPr>
        <w:t xml:space="preserve">3D coding </w:t>
      </w:r>
    </w:p>
    <w:p w14:paraId="74CCEBBD" w14:textId="1AA990AA" w:rsidR="00A66B6B" w:rsidRPr="001A7CB8" w:rsidRDefault="001A7CB8" w:rsidP="00A66B6B">
      <w:pPr>
        <w:rPr>
          <w:sz w:val="40"/>
          <w:szCs w:val="40"/>
        </w:rPr>
      </w:pPr>
      <w:r>
        <w:rPr>
          <w:sz w:val="40"/>
          <w:szCs w:val="40"/>
        </w:rPr>
        <w:t>&gt;</w:t>
      </w:r>
      <w:r w:rsidRPr="001A7CB8">
        <w:rPr>
          <w:sz w:val="40"/>
          <w:szCs w:val="40"/>
        </w:rPr>
        <w:t>AR VR</w:t>
      </w:r>
    </w:p>
    <w:p w14:paraId="3A92F615" w14:textId="37B013C8" w:rsidR="001A7CB8" w:rsidRDefault="001A7CB8" w:rsidP="00A66B6B">
      <w:pPr>
        <w:rPr>
          <w:sz w:val="40"/>
          <w:szCs w:val="40"/>
        </w:rPr>
      </w:pPr>
      <w:r w:rsidRPr="001A7CB8">
        <w:rPr>
          <w:sz w:val="40"/>
          <w:szCs w:val="40"/>
        </w:rPr>
        <w:t>&gt;AI</w:t>
      </w:r>
    </w:p>
    <w:p w14:paraId="4E786135" w14:textId="09097D40" w:rsidR="001A7CB8" w:rsidRDefault="001A7CB8" w:rsidP="001A7CB8">
      <w:pPr>
        <w:rPr>
          <w:sz w:val="40"/>
          <w:szCs w:val="40"/>
          <w:u w:val="single"/>
        </w:rPr>
      </w:pPr>
      <w:r w:rsidRPr="001A7CB8">
        <w:rPr>
          <w:sz w:val="40"/>
          <w:szCs w:val="40"/>
          <w:highlight w:val="lightGray"/>
          <w:u w:val="single"/>
        </w:rPr>
        <w:t>What are the drawbacks in existing solution?</w:t>
      </w:r>
    </w:p>
    <w:p w14:paraId="1D82706D" w14:textId="77777777" w:rsidR="001A7CB8" w:rsidRPr="001A7CB8" w:rsidRDefault="001A7CB8" w:rsidP="001A7CB8">
      <w:pPr>
        <w:rPr>
          <w:sz w:val="40"/>
          <w:szCs w:val="40"/>
          <w:u w:val="single"/>
        </w:rPr>
      </w:pPr>
      <w:r w:rsidRPr="001A7CB8">
        <w:rPr>
          <w:sz w:val="40"/>
          <w:szCs w:val="40"/>
          <w:highlight w:val="lightGray"/>
          <w:u w:val="single"/>
        </w:rPr>
        <w:t xml:space="preserve">How are solution </w:t>
      </w:r>
      <w:proofErr w:type="gramStart"/>
      <w:r w:rsidRPr="001A7CB8">
        <w:rPr>
          <w:sz w:val="40"/>
          <w:szCs w:val="40"/>
          <w:highlight w:val="lightGray"/>
          <w:u w:val="single"/>
        </w:rPr>
        <w:t>is</w:t>
      </w:r>
      <w:proofErr w:type="gramEnd"/>
      <w:r w:rsidRPr="001A7CB8">
        <w:rPr>
          <w:sz w:val="40"/>
          <w:szCs w:val="40"/>
          <w:highlight w:val="lightGray"/>
          <w:u w:val="single"/>
        </w:rPr>
        <w:t xml:space="preserve"> different from the existing solution?</w:t>
      </w:r>
    </w:p>
    <w:p w14:paraId="4C16AA6F" w14:textId="77777777" w:rsidR="001A7CB8" w:rsidRDefault="001A7CB8" w:rsidP="001A7CB8">
      <w:pPr>
        <w:rPr>
          <w:sz w:val="40"/>
          <w:szCs w:val="40"/>
          <w:u w:val="single"/>
        </w:rPr>
      </w:pPr>
    </w:p>
    <w:p w14:paraId="029ED3B1" w14:textId="09C81F0B" w:rsidR="001A7CB8" w:rsidRDefault="001A7CB8" w:rsidP="001A7CB8">
      <w:pPr>
        <w:rPr>
          <w:sz w:val="40"/>
          <w:szCs w:val="40"/>
          <w:u w:val="single"/>
        </w:rPr>
      </w:pPr>
      <w:r>
        <w:rPr>
          <w:sz w:val="40"/>
          <w:szCs w:val="40"/>
          <w:u w:val="single"/>
        </w:rPr>
        <w:t xml:space="preserve"> </w:t>
      </w:r>
    </w:p>
    <w:p w14:paraId="5D5BA161" w14:textId="6F8C8252" w:rsidR="001A7CB8" w:rsidRPr="00D02CF1" w:rsidRDefault="001A7CB8" w:rsidP="001A7CB8">
      <w:pPr>
        <w:rPr>
          <w:rFonts w:ascii="Avenir Next LT Pro Light" w:hAnsi="Avenir Next LT Pro Light"/>
          <w:sz w:val="40"/>
          <w:szCs w:val="40"/>
        </w:rPr>
      </w:pPr>
      <w:r w:rsidRPr="00D02CF1">
        <w:rPr>
          <w:rFonts w:ascii="Avenir Next LT Pro Light" w:hAnsi="Avenir Next LT Pro Light"/>
          <w:sz w:val="40"/>
          <w:szCs w:val="40"/>
        </w:rPr>
        <w:t xml:space="preserve">The current solution is available in 2D form but we are trying to make 3D virtual lab which is more convenient to the student as well as the teacher to explain and connect as it feel like </w:t>
      </w:r>
      <w:proofErr w:type="gramStart"/>
      <w:r w:rsidRPr="00D02CF1">
        <w:rPr>
          <w:rFonts w:ascii="Avenir Next LT Pro Light" w:hAnsi="Avenir Next LT Pro Light"/>
          <w:sz w:val="40"/>
          <w:szCs w:val="40"/>
        </w:rPr>
        <w:t xml:space="preserve">real </w:t>
      </w:r>
      <w:r w:rsidR="00D02CF1" w:rsidRPr="00D02CF1">
        <w:rPr>
          <w:rFonts w:ascii="Avenir Next LT Pro Light" w:hAnsi="Avenir Next LT Pro Light" w:cs="Arial"/>
          <w:color w:val="171717" w:themeColor="background2" w:themeShade="1A"/>
          <w:sz w:val="28"/>
          <w:szCs w:val="28"/>
          <w:shd w:val="clear" w:color="auto" w:fill="FFFFFF"/>
        </w:rPr>
        <w:t xml:space="preserve"> </w:t>
      </w:r>
      <w:r w:rsidR="00D02CF1" w:rsidRPr="00D02CF1">
        <w:rPr>
          <w:rFonts w:ascii="Avenir Next LT Pro Light" w:hAnsi="Avenir Next LT Pro Light" w:cs="Arial"/>
          <w:color w:val="0D0D0D" w:themeColor="text1" w:themeTint="F2"/>
          <w:sz w:val="32"/>
          <w:szCs w:val="32"/>
          <w:shd w:val="clear" w:color="auto" w:fill="FFFFFF"/>
        </w:rPr>
        <w:t>looking</w:t>
      </w:r>
      <w:proofErr w:type="gramEnd"/>
      <w:r w:rsidR="00D02CF1" w:rsidRPr="00D02CF1">
        <w:rPr>
          <w:rFonts w:ascii="Avenir Next LT Pro Light" w:hAnsi="Avenir Next LT Pro Light" w:cs="Arial"/>
          <w:color w:val="0D0D0D" w:themeColor="text1" w:themeTint="F2"/>
          <w:sz w:val="32"/>
          <w:szCs w:val="32"/>
          <w:shd w:val="clear" w:color="auto" w:fill="FFFFFF"/>
        </w:rPr>
        <w:t xml:space="preserve"> </w:t>
      </w:r>
      <w:r w:rsidR="00D02CF1" w:rsidRPr="00D02CF1">
        <w:rPr>
          <w:rFonts w:ascii="Avenir Next LT Pro Light" w:hAnsi="Avenir Next LT Pro Light" w:cs="Arial"/>
          <w:color w:val="0D0D0D" w:themeColor="text1" w:themeTint="F2"/>
          <w:sz w:val="36"/>
          <w:szCs w:val="36"/>
          <w:shd w:val="clear" w:color="auto" w:fill="FFFFFF"/>
        </w:rPr>
        <w:t>components of virtual lab give the user a feel of the actual laboratory</w:t>
      </w:r>
      <w:r w:rsidRPr="00D02CF1">
        <w:rPr>
          <w:rFonts w:ascii="Avenir Next LT Pro Light" w:hAnsi="Avenir Next LT Pro Light"/>
          <w:sz w:val="36"/>
          <w:szCs w:val="36"/>
        </w:rPr>
        <w:t>. where</w:t>
      </w:r>
      <w:r w:rsidRPr="00D02CF1">
        <w:rPr>
          <w:rFonts w:ascii="Avenir Next LT Pro Light" w:hAnsi="Avenir Next LT Pro Light"/>
          <w:sz w:val="40"/>
          <w:szCs w:val="40"/>
        </w:rPr>
        <w:t xml:space="preserve"> your </w:t>
      </w:r>
      <w:proofErr w:type="spellStart"/>
      <w:r w:rsidRPr="00D02CF1">
        <w:rPr>
          <w:rFonts w:ascii="Avenir Next LT Pro Light" w:hAnsi="Avenir Next LT Pro Light"/>
          <w:sz w:val="40"/>
          <w:szCs w:val="40"/>
        </w:rPr>
        <w:t>avtars</w:t>
      </w:r>
      <w:proofErr w:type="spellEnd"/>
      <w:r w:rsidRPr="00D02CF1">
        <w:rPr>
          <w:rFonts w:ascii="Avenir Next LT Pro Light" w:hAnsi="Avenir Next LT Pro Light"/>
          <w:sz w:val="40"/>
          <w:szCs w:val="40"/>
        </w:rPr>
        <w:t xml:space="preserve"> (your animated </w:t>
      </w:r>
      <w:proofErr w:type="gramStart"/>
      <w:r w:rsidRPr="00D02CF1">
        <w:rPr>
          <w:rFonts w:ascii="Avenir Next LT Pro Light" w:hAnsi="Avenir Next LT Pro Light"/>
          <w:sz w:val="40"/>
          <w:szCs w:val="40"/>
        </w:rPr>
        <w:t>character )perform</w:t>
      </w:r>
      <w:proofErr w:type="gramEnd"/>
      <w:r w:rsidRPr="00D02CF1">
        <w:rPr>
          <w:rFonts w:ascii="Avenir Next LT Pro Light" w:hAnsi="Avenir Next LT Pro Light"/>
          <w:sz w:val="40"/>
          <w:szCs w:val="40"/>
        </w:rPr>
        <w:t xml:space="preserve"> experiment according to your instruction. Where you can enjoy the learning.</w:t>
      </w:r>
      <w:r w:rsidR="00D02CF1" w:rsidRPr="00D02CF1">
        <w:rPr>
          <w:rFonts w:ascii="Avenir Next LT Pro Light" w:hAnsi="Avenir Next LT Pro Light" w:cs="Arial"/>
          <w:color w:val="171717" w:themeColor="background2" w:themeShade="1A"/>
          <w:sz w:val="28"/>
          <w:szCs w:val="28"/>
          <w:shd w:val="clear" w:color="auto" w:fill="FFFFFF"/>
        </w:rPr>
        <w:t xml:space="preserve"> </w:t>
      </w:r>
    </w:p>
    <w:p w14:paraId="51FDFCC4" w14:textId="77777777" w:rsidR="001A7CB8" w:rsidRPr="00D02CF1" w:rsidRDefault="001A7CB8" w:rsidP="001A7CB8">
      <w:pPr>
        <w:rPr>
          <w:rFonts w:ascii="Avenir Next LT Pro Light" w:hAnsi="Avenir Next LT Pro Light"/>
          <w:sz w:val="40"/>
          <w:szCs w:val="40"/>
        </w:rPr>
      </w:pPr>
    </w:p>
    <w:p w14:paraId="78F3BA17" w14:textId="77777777" w:rsidR="001A7CB8" w:rsidRPr="001A7CB8" w:rsidRDefault="001A7CB8" w:rsidP="00A66B6B">
      <w:pPr>
        <w:rPr>
          <w:sz w:val="40"/>
          <w:szCs w:val="40"/>
        </w:rPr>
      </w:pPr>
    </w:p>
    <w:p w14:paraId="192F854E" w14:textId="77777777" w:rsidR="00A66B6B" w:rsidRPr="00A66B6B" w:rsidRDefault="00A66B6B" w:rsidP="00EA5FF6">
      <w:pPr>
        <w:shd w:val="clear" w:color="auto" w:fill="FFFFFF"/>
        <w:spacing w:before="100" w:beforeAutospacing="1" w:after="100" w:afterAutospacing="1"/>
        <w:jc w:val="both"/>
        <w:rPr>
          <w:rFonts w:ascii="Raleway" w:eastAsia="Times New Roman" w:hAnsi="Raleway" w:cs="Times New Roman"/>
          <w:color w:val="171717" w:themeColor="background2" w:themeShade="1A"/>
          <w:sz w:val="29"/>
          <w:szCs w:val="29"/>
          <w:lang w:val="en-IN" w:eastAsia="en-IN"/>
        </w:rPr>
      </w:pPr>
    </w:p>
    <w:p w14:paraId="775B63D0" w14:textId="0797E745" w:rsidR="00EA5FF6" w:rsidRDefault="00EA5FF6" w:rsidP="00B36B38">
      <w:pPr>
        <w:rPr>
          <w:sz w:val="40"/>
          <w:szCs w:val="40"/>
          <w:u w:val="single"/>
        </w:rPr>
      </w:pPr>
    </w:p>
    <w:p w14:paraId="686E0109" w14:textId="77777777" w:rsidR="00B36B38" w:rsidRDefault="00B36B38" w:rsidP="00B36B38">
      <w:pPr>
        <w:rPr>
          <w:sz w:val="40"/>
          <w:szCs w:val="40"/>
          <w:u w:val="single"/>
        </w:rPr>
      </w:pPr>
    </w:p>
    <w:p w14:paraId="0E946B57" w14:textId="6EE69E40" w:rsidR="00B36B38" w:rsidRDefault="00B36B38" w:rsidP="00B36B38">
      <w:pPr>
        <w:rPr>
          <w:sz w:val="40"/>
          <w:szCs w:val="40"/>
          <w:u w:val="single"/>
        </w:rPr>
      </w:pPr>
    </w:p>
    <w:p w14:paraId="2051FF8D" w14:textId="77777777" w:rsidR="00B36B38" w:rsidRPr="00B36B38" w:rsidRDefault="00B36B38" w:rsidP="00B36B38">
      <w:pPr>
        <w:rPr>
          <w:sz w:val="40"/>
          <w:szCs w:val="40"/>
          <w:u w:val="single"/>
        </w:rPr>
      </w:pPr>
    </w:p>
    <w:p w14:paraId="67071514" w14:textId="77777777" w:rsidR="00B36B38" w:rsidRPr="00B36B38" w:rsidRDefault="00B36B38" w:rsidP="00B36B38">
      <w:pPr>
        <w:rPr>
          <w:sz w:val="40"/>
          <w:szCs w:val="40"/>
        </w:rPr>
      </w:pPr>
    </w:p>
    <w:p w14:paraId="00D38F99" w14:textId="77777777" w:rsidR="00B36B38" w:rsidRPr="00B36B38" w:rsidRDefault="00B36B38" w:rsidP="004849E3">
      <w:pPr>
        <w:rPr>
          <w:sz w:val="40"/>
          <w:szCs w:val="40"/>
        </w:rPr>
      </w:pPr>
    </w:p>
    <w:p w14:paraId="72D0AA7C" w14:textId="1111F0E4" w:rsidR="004849E3" w:rsidRPr="004849E3" w:rsidRDefault="004849E3" w:rsidP="004849E3">
      <w:pPr>
        <w:rPr>
          <w:sz w:val="40"/>
          <w:szCs w:val="40"/>
        </w:rPr>
      </w:pPr>
    </w:p>
    <w:p w14:paraId="3965B4DA" w14:textId="77777777" w:rsidR="004849E3" w:rsidRPr="004849E3" w:rsidRDefault="004849E3" w:rsidP="004849E3">
      <w:pPr>
        <w:shd w:val="clear" w:color="auto" w:fill="FFFFFF"/>
        <w:spacing w:before="100" w:beforeAutospacing="1" w:after="100" w:afterAutospacing="1"/>
        <w:jc w:val="both"/>
        <w:rPr>
          <w:rFonts w:ascii="Arial" w:eastAsia="Times New Roman" w:hAnsi="Arial" w:cs="Arial"/>
          <w:color w:val="262626" w:themeColor="text1" w:themeTint="D9"/>
          <w:sz w:val="29"/>
          <w:szCs w:val="29"/>
          <w:lang w:val="en-IN" w:eastAsia="en-IN"/>
        </w:rPr>
      </w:pPr>
    </w:p>
    <w:p w14:paraId="4D01B681" w14:textId="77777777" w:rsidR="004849E3" w:rsidRDefault="004849E3" w:rsidP="004849E3"/>
    <w:p w14:paraId="54041CCB" w14:textId="77777777" w:rsidR="004849E3" w:rsidRDefault="004849E3" w:rsidP="004849E3"/>
    <w:sectPr w:rsidR="00484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Avenir Next LT Pro Light">
    <w:charset w:val="00"/>
    <w:family w:val="swiss"/>
    <w:pitch w:val="variable"/>
    <w:sig w:usb0="A00000EF" w:usb1="50002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260FAE"/>
    <w:multiLevelType w:val="multilevel"/>
    <w:tmpl w:val="5A6EB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2F66B9"/>
    <w:multiLevelType w:val="hybridMultilevel"/>
    <w:tmpl w:val="2C1A6E28"/>
    <w:lvl w:ilvl="0" w:tplc="4009000B">
      <w:start w:val="1"/>
      <w:numFmt w:val="bullet"/>
      <w:lvlText w:val=""/>
      <w:lvlJc w:val="left"/>
      <w:pPr>
        <w:ind w:left="1353" w:hanging="360"/>
      </w:pPr>
      <w:rPr>
        <w:rFonts w:ascii="Wingdings" w:hAnsi="Wingdings"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3B7A74"/>
    <w:multiLevelType w:val="multilevel"/>
    <w:tmpl w:val="FE141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59065834">
    <w:abstractNumId w:val="21"/>
  </w:num>
  <w:num w:numId="2" w16cid:durableId="460810914">
    <w:abstractNumId w:val="13"/>
  </w:num>
  <w:num w:numId="3" w16cid:durableId="1987203333">
    <w:abstractNumId w:val="10"/>
  </w:num>
  <w:num w:numId="4" w16cid:durableId="1738094128">
    <w:abstractNumId w:val="23"/>
  </w:num>
  <w:num w:numId="5" w16cid:durableId="683360124">
    <w:abstractNumId w:val="15"/>
  </w:num>
  <w:num w:numId="6" w16cid:durableId="1496263552">
    <w:abstractNumId w:val="18"/>
  </w:num>
  <w:num w:numId="7" w16cid:durableId="1287081811">
    <w:abstractNumId w:val="20"/>
  </w:num>
  <w:num w:numId="8" w16cid:durableId="649988310">
    <w:abstractNumId w:val="9"/>
  </w:num>
  <w:num w:numId="9" w16cid:durableId="667903986">
    <w:abstractNumId w:val="7"/>
  </w:num>
  <w:num w:numId="10" w16cid:durableId="843126992">
    <w:abstractNumId w:val="6"/>
  </w:num>
  <w:num w:numId="11" w16cid:durableId="695615141">
    <w:abstractNumId w:val="5"/>
  </w:num>
  <w:num w:numId="12" w16cid:durableId="1905094015">
    <w:abstractNumId w:val="4"/>
  </w:num>
  <w:num w:numId="13" w16cid:durableId="55976491">
    <w:abstractNumId w:val="8"/>
  </w:num>
  <w:num w:numId="14" w16cid:durableId="191958177">
    <w:abstractNumId w:val="3"/>
  </w:num>
  <w:num w:numId="15" w16cid:durableId="667515381">
    <w:abstractNumId w:val="2"/>
  </w:num>
  <w:num w:numId="16" w16cid:durableId="2113476368">
    <w:abstractNumId w:val="1"/>
  </w:num>
  <w:num w:numId="17" w16cid:durableId="1288469098">
    <w:abstractNumId w:val="0"/>
  </w:num>
  <w:num w:numId="18" w16cid:durableId="60833877">
    <w:abstractNumId w:val="16"/>
  </w:num>
  <w:num w:numId="19" w16cid:durableId="495462504">
    <w:abstractNumId w:val="17"/>
  </w:num>
  <w:num w:numId="20" w16cid:durableId="1633905633">
    <w:abstractNumId w:val="22"/>
  </w:num>
  <w:num w:numId="21" w16cid:durableId="1481923849">
    <w:abstractNumId w:val="19"/>
  </w:num>
  <w:num w:numId="22" w16cid:durableId="208150258">
    <w:abstractNumId w:val="11"/>
  </w:num>
  <w:num w:numId="23" w16cid:durableId="491792944">
    <w:abstractNumId w:val="25"/>
  </w:num>
  <w:num w:numId="24" w16cid:durableId="1711418386">
    <w:abstractNumId w:val="12"/>
  </w:num>
  <w:num w:numId="25" w16cid:durableId="2063139206">
    <w:abstractNumId w:val="14"/>
    <w:lvlOverride w:ilvl="0"/>
    <w:lvlOverride w:ilvl="1"/>
    <w:lvlOverride w:ilvl="2"/>
    <w:lvlOverride w:ilvl="3"/>
    <w:lvlOverride w:ilvl="4"/>
    <w:lvlOverride w:ilvl="5"/>
    <w:lvlOverride w:ilvl="6"/>
    <w:lvlOverride w:ilvl="7"/>
    <w:lvlOverride w:ilvl="8"/>
  </w:num>
  <w:num w:numId="26" w16cid:durableId="67600601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E3"/>
    <w:rsid w:val="001A7CB8"/>
    <w:rsid w:val="004849E3"/>
    <w:rsid w:val="00645252"/>
    <w:rsid w:val="006D3D74"/>
    <w:rsid w:val="0083569A"/>
    <w:rsid w:val="00A66B6B"/>
    <w:rsid w:val="00A9204E"/>
    <w:rsid w:val="00B36B38"/>
    <w:rsid w:val="00C748DC"/>
    <w:rsid w:val="00D02CF1"/>
    <w:rsid w:val="00EA5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5539"/>
  <w15:chartTrackingRefBased/>
  <w15:docId w15:val="{30AA0370-37EA-435E-929C-DD93524D4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qFormat/>
    <w:rsid w:val="004849E3"/>
    <w:pPr>
      <w:spacing w:after="160"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20511">
      <w:bodyDiv w:val="1"/>
      <w:marLeft w:val="0"/>
      <w:marRight w:val="0"/>
      <w:marTop w:val="0"/>
      <w:marBottom w:val="0"/>
      <w:divBdr>
        <w:top w:val="none" w:sz="0" w:space="0" w:color="auto"/>
        <w:left w:val="none" w:sz="0" w:space="0" w:color="auto"/>
        <w:bottom w:val="none" w:sz="0" w:space="0" w:color="auto"/>
        <w:right w:val="none" w:sz="0" w:space="0" w:color="auto"/>
      </w:divBdr>
    </w:div>
    <w:div w:id="406341298">
      <w:bodyDiv w:val="1"/>
      <w:marLeft w:val="0"/>
      <w:marRight w:val="0"/>
      <w:marTop w:val="0"/>
      <w:marBottom w:val="0"/>
      <w:divBdr>
        <w:top w:val="none" w:sz="0" w:space="0" w:color="auto"/>
        <w:left w:val="none" w:sz="0" w:space="0" w:color="auto"/>
        <w:bottom w:val="none" w:sz="0" w:space="0" w:color="auto"/>
        <w:right w:val="none" w:sz="0" w:space="0" w:color="auto"/>
      </w:divBdr>
    </w:div>
    <w:div w:id="665522474">
      <w:bodyDiv w:val="1"/>
      <w:marLeft w:val="0"/>
      <w:marRight w:val="0"/>
      <w:marTop w:val="0"/>
      <w:marBottom w:val="0"/>
      <w:divBdr>
        <w:top w:val="none" w:sz="0" w:space="0" w:color="auto"/>
        <w:left w:val="none" w:sz="0" w:space="0" w:color="auto"/>
        <w:bottom w:val="none" w:sz="0" w:space="0" w:color="auto"/>
        <w:right w:val="none" w:sz="0" w:space="0" w:color="auto"/>
      </w:divBdr>
    </w:div>
    <w:div w:id="690838911">
      <w:bodyDiv w:val="1"/>
      <w:marLeft w:val="0"/>
      <w:marRight w:val="0"/>
      <w:marTop w:val="0"/>
      <w:marBottom w:val="0"/>
      <w:divBdr>
        <w:top w:val="none" w:sz="0" w:space="0" w:color="auto"/>
        <w:left w:val="none" w:sz="0" w:space="0" w:color="auto"/>
        <w:bottom w:val="none" w:sz="0" w:space="0" w:color="auto"/>
        <w:right w:val="none" w:sz="0" w:space="0" w:color="auto"/>
      </w:divBdr>
    </w:div>
    <w:div w:id="796609352">
      <w:bodyDiv w:val="1"/>
      <w:marLeft w:val="0"/>
      <w:marRight w:val="0"/>
      <w:marTop w:val="0"/>
      <w:marBottom w:val="0"/>
      <w:divBdr>
        <w:top w:val="none" w:sz="0" w:space="0" w:color="auto"/>
        <w:left w:val="none" w:sz="0" w:space="0" w:color="auto"/>
        <w:bottom w:val="none" w:sz="0" w:space="0" w:color="auto"/>
        <w:right w:val="none" w:sz="0" w:space="0" w:color="auto"/>
      </w:divBdr>
    </w:div>
    <w:div w:id="1193228000">
      <w:bodyDiv w:val="1"/>
      <w:marLeft w:val="0"/>
      <w:marRight w:val="0"/>
      <w:marTop w:val="0"/>
      <w:marBottom w:val="0"/>
      <w:divBdr>
        <w:top w:val="none" w:sz="0" w:space="0" w:color="auto"/>
        <w:left w:val="none" w:sz="0" w:space="0" w:color="auto"/>
        <w:bottom w:val="none" w:sz="0" w:space="0" w:color="auto"/>
        <w:right w:val="none" w:sz="0" w:space="0" w:color="auto"/>
      </w:divBdr>
    </w:div>
    <w:div w:id="1378628693">
      <w:bodyDiv w:val="1"/>
      <w:marLeft w:val="0"/>
      <w:marRight w:val="0"/>
      <w:marTop w:val="0"/>
      <w:marBottom w:val="0"/>
      <w:divBdr>
        <w:top w:val="none" w:sz="0" w:space="0" w:color="auto"/>
        <w:left w:val="none" w:sz="0" w:space="0" w:color="auto"/>
        <w:bottom w:val="none" w:sz="0" w:space="0" w:color="auto"/>
        <w:right w:val="none" w:sz="0" w:space="0" w:color="auto"/>
      </w:divBdr>
    </w:div>
    <w:div w:id="1681160935">
      <w:bodyDiv w:val="1"/>
      <w:marLeft w:val="0"/>
      <w:marRight w:val="0"/>
      <w:marTop w:val="0"/>
      <w:marBottom w:val="0"/>
      <w:divBdr>
        <w:top w:val="none" w:sz="0" w:space="0" w:color="auto"/>
        <w:left w:val="none" w:sz="0" w:space="0" w:color="auto"/>
        <w:bottom w:val="none" w:sz="0" w:space="0" w:color="auto"/>
        <w:right w:val="none" w:sz="0" w:space="0" w:color="auto"/>
      </w:divBdr>
    </w:div>
    <w:div w:id="1798840238">
      <w:bodyDiv w:val="1"/>
      <w:marLeft w:val="0"/>
      <w:marRight w:val="0"/>
      <w:marTop w:val="0"/>
      <w:marBottom w:val="0"/>
      <w:divBdr>
        <w:top w:val="none" w:sz="0" w:space="0" w:color="auto"/>
        <w:left w:val="none" w:sz="0" w:space="0" w:color="auto"/>
        <w:bottom w:val="none" w:sz="0" w:space="0" w:color="auto"/>
        <w:right w:val="none" w:sz="0" w:space="0" w:color="auto"/>
      </w:divBdr>
    </w:div>
    <w:div w:id="189739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Local\Microsoft\Office\16.0\DTS\en-US%7bCD7ADE83-64AC-4D49-ABF5-17CE004F8537%7d\%7b978B21A4-24F3-4B2F-A63B-53A311FB291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{978B21A4-24F3-4B2F-A63B-53A311FB2919}tf02786999_win32.dotx</Template>
  <TotalTime>98</TotalTime>
  <Pages>3</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ved bajpai</cp:lastModifiedBy>
  <cp:revision>2</cp:revision>
  <dcterms:created xsi:type="dcterms:W3CDTF">2022-08-28T13:06:00Z</dcterms:created>
  <dcterms:modified xsi:type="dcterms:W3CDTF">2022-08-28T14:44:00Z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